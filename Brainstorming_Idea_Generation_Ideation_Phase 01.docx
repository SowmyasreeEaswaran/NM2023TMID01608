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3C3" w:rsidRDefault="00DA7A29">
      <w:pPr>
        <w:spacing w:before="49"/>
        <w:ind w:left="3684" w:right="3977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3613C3" w:rsidRDefault="00DA7A29">
      <w:pPr>
        <w:spacing w:before="25"/>
        <w:ind w:left="2255" w:right="2258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:rsidR="003613C3" w:rsidRDefault="003613C3">
      <w:pPr>
        <w:spacing w:line="200" w:lineRule="exact"/>
      </w:pPr>
    </w:p>
    <w:p w:rsidR="003613C3" w:rsidRDefault="003613C3">
      <w:pPr>
        <w:spacing w:before="6" w:line="200" w:lineRule="exact"/>
      </w:pPr>
    </w:p>
    <w:p w:rsidR="003613C3" w:rsidRDefault="00DA7A29" w:rsidP="00DA7A29">
      <w:pPr>
        <w:tabs>
          <w:tab w:val="left" w:pos="4986"/>
        </w:tabs>
        <w:ind w:left="33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Date                                                                            </w:t>
      </w:r>
      <w:r>
        <w:rPr>
          <w:rFonts w:ascii="Calibri" w:eastAsia="Calibri" w:hAnsi="Calibri" w:cs="Calibri"/>
          <w:sz w:val="22"/>
          <w:szCs w:val="22"/>
        </w:rPr>
        <w:tab/>
        <w:t xml:space="preserve">30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october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2023</w:t>
      </w:r>
    </w:p>
    <w:p w:rsidR="003613C3" w:rsidRDefault="00DA7A29">
      <w:pPr>
        <w:spacing w:before="19"/>
        <w:ind w:left="33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Team ID                                                                           NM2023TMID01608</w:t>
      </w:r>
    </w:p>
    <w:p w:rsidR="003613C3" w:rsidRDefault="003613C3">
      <w:pPr>
        <w:spacing w:before="17"/>
        <w:ind w:left="338"/>
        <w:rPr>
          <w:rFonts w:ascii="Calibri" w:eastAsia="Calibri" w:hAnsi="Calibri" w:cs="Calibri"/>
          <w:sz w:val="22"/>
          <w:szCs w:val="22"/>
        </w:rPr>
      </w:pPr>
      <w:r w:rsidRPr="003613C3">
        <w:pict>
          <v:group id="_x0000_s1033" style="position:absolute;left:0;text-align:left;margin-left:71.95pt;margin-top:-28.25pt;width:451.6pt;height:58.55pt;z-index:-251659264;mso-position-horizontal-relative:page" coordorigin="1439,-565" coordsize="9032,1171">
            <v:shape id="_x0000_s1046" style="position:absolute;left:1450;top:-554;width:4498;height:0" coordorigin="1450,-554" coordsize="4498,0" path="m1450,-554r4498,e" filled="f" strokeweight=".58pt">
              <v:path arrowok="t"/>
            </v:shape>
            <v:shape id="_x0000_s1045" style="position:absolute;left:5958;top:-554;width:4503;height:0" coordorigin="5958,-554" coordsize="4503,0" path="m5958,-554r4503,e" filled="f" strokeweight=".58pt">
              <v:path arrowok="t"/>
            </v:shape>
            <v:shape id="_x0000_s1044" style="position:absolute;left:1450;top:-269;width:4498;height:0" coordorigin="1450,-269" coordsize="4498,0" path="m1450,-269r4498,e" filled="f" strokeweight=".58pt">
              <v:path arrowok="t"/>
            </v:shape>
            <v:shape id="_x0000_s1043" style="position:absolute;left:5958;top:-269;width:4503;height:0" coordorigin="5958,-269" coordsize="4503,0" path="m5958,-269r4503,e" filled="f" strokeweight=".58pt">
              <v:path arrowok="t"/>
            </v:shape>
            <v:shape id="_x0000_s1042" style="position:absolute;left:1450;top:19;width:4498;height:0" coordorigin="1450,19" coordsize="4498,0" path="m1450,19r4498,e" filled="f" strokeweight=".58pt">
              <v:path arrowok="t"/>
            </v:shape>
            <v:shape id="_x0000_s1041" style="position:absolute;left:5958;top:19;width:4503;height:0" coordorigin="5958,19" coordsize="4503,0" path="m5958,19r4503,e" filled="f" strokeweight=".58pt">
              <v:path arrowok="t"/>
            </v:shape>
            <v:shape id="_x0000_s1040" style="position:absolute;left:1450;top:307;width:4498;height:0" coordorigin="1450,307" coordsize="4498,0" path="m1450,307r4498,e" filled="f" strokeweight=".58pt">
              <v:path arrowok="t"/>
            </v:shape>
            <v:shape id="_x0000_s1039" style="position:absolute;left:5958;top:307;width:4503;height:0" coordorigin="5958,307" coordsize="4503,0" path="m5958,307r4503,e" filled="f" strokeweight=".58pt">
              <v:path arrowok="t"/>
            </v:shape>
            <v:shape id="_x0000_s1038" style="position:absolute;left:1445;top:-559;width:0;height:1159" coordorigin="1445,-559" coordsize="0,1159" path="m1445,-559r,1159e" filled="f" strokeweight=".58pt">
              <v:path arrowok="t"/>
            </v:shape>
            <v:shape id="_x0000_s1037" style="position:absolute;left:1450;top:595;width:4498;height:0" coordorigin="1450,595" coordsize="4498,0" path="m1450,595r4498,e" filled="f" strokeweight=".58pt">
              <v:path arrowok="t"/>
            </v:shape>
            <v:shape id="_x0000_s1036" style="position:absolute;left:5953;top:-559;width:0;height:1159" coordorigin="5953,-559" coordsize="0,1159" path="m5953,-559r,1159e" filled="f" strokeweight=".58pt">
              <v:path arrowok="t"/>
            </v:shape>
            <v:shape id="_x0000_s1035" style="position:absolute;left:5958;top:595;width:4503;height:0" coordorigin="5958,595" coordsize="4503,0" path="m5958,595r4503,e" filled="f" strokeweight=".58pt">
              <v:path arrowok="t"/>
            </v:shape>
            <v:shape id="_x0000_s1034" style="position:absolute;left:10466;top:-559;width:0;height:1159" coordorigin="10466,-559" coordsize="0,1159" path="m10466,-559r,1159e" filled="f" strokeweight=".58pt">
              <v:path arrowok="t"/>
            </v:shape>
            <w10:wrap anchorx="page"/>
          </v:group>
        </w:pict>
      </w:r>
      <w:r w:rsidR="00DA7A29">
        <w:rPr>
          <w:rFonts w:ascii="Calibri" w:eastAsia="Calibri" w:hAnsi="Calibri" w:cs="Calibri"/>
          <w:sz w:val="22"/>
          <w:szCs w:val="22"/>
        </w:rPr>
        <w:t xml:space="preserve">Project Name                                 </w:t>
      </w:r>
      <w:r w:rsidR="00DA7A29">
        <w:rPr>
          <w:rFonts w:ascii="Calibri" w:eastAsia="Calibri" w:hAnsi="Calibri" w:cs="Calibri"/>
          <w:sz w:val="22"/>
          <w:szCs w:val="22"/>
        </w:rPr>
        <w:t xml:space="preserve">                                </w:t>
      </w:r>
      <w:proofErr w:type="spellStart"/>
      <w:r w:rsidR="00DA7A29">
        <w:rPr>
          <w:rFonts w:ascii="Calibri" w:eastAsia="Calibri" w:hAnsi="Calibri" w:cs="Calibri"/>
          <w:sz w:val="22"/>
          <w:szCs w:val="22"/>
        </w:rPr>
        <w:t>Ethereum</w:t>
      </w:r>
      <w:proofErr w:type="spellEnd"/>
      <w:r w:rsidR="00DA7A29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DA7A29">
        <w:rPr>
          <w:rFonts w:ascii="Calibri" w:eastAsia="Calibri" w:hAnsi="Calibri" w:cs="Calibri"/>
          <w:sz w:val="22"/>
          <w:szCs w:val="22"/>
        </w:rPr>
        <w:t>decentralised</w:t>
      </w:r>
      <w:proofErr w:type="spellEnd"/>
      <w:r w:rsidR="00DA7A29">
        <w:rPr>
          <w:rFonts w:ascii="Calibri" w:eastAsia="Calibri" w:hAnsi="Calibri" w:cs="Calibri"/>
          <w:sz w:val="22"/>
          <w:szCs w:val="22"/>
        </w:rPr>
        <w:t xml:space="preserve"> identity smart contract</w:t>
      </w:r>
    </w:p>
    <w:p w:rsidR="003613C3" w:rsidRDefault="00DA7A29">
      <w:pPr>
        <w:spacing w:before="19" w:line="260" w:lineRule="exact"/>
        <w:ind w:left="33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Maximum Marks       </w:t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4 Marks</w:t>
      </w:r>
    </w:p>
    <w:p w:rsidR="003613C3" w:rsidRDefault="003613C3">
      <w:pPr>
        <w:spacing w:line="200" w:lineRule="exact"/>
      </w:pPr>
    </w:p>
    <w:p w:rsidR="003613C3" w:rsidRDefault="00DA7A29">
      <w:pPr>
        <w:spacing w:before="7" w:line="280" w:lineRule="exac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3613C3" w:rsidRDefault="00DA7A29">
      <w:pPr>
        <w:spacing w:before="14" w:line="280" w:lineRule="exact"/>
        <w:ind w:left="17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:rsidR="003613C3" w:rsidRDefault="003613C3">
      <w:pPr>
        <w:spacing w:before="3" w:line="100" w:lineRule="exact"/>
        <w:rPr>
          <w:sz w:val="11"/>
          <w:szCs w:val="11"/>
        </w:rPr>
      </w:pPr>
    </w:p>
    <w:p w:rsidR="003613C3" w:rsidRDefault="003613C3">
      <w:pPr>
        <w:spacing w:line="200" w:lineRule="exact"/>
      </w:pPr>
    </w:p>
    <w:p w:rsidR="003613C3" w:rsidRDefault="003613C3">
      <w:pPr>
        <w:spacing w:before="32" w:line="275" w:lineRule="auto"/>
        <w:ind w:left="120" w:right="181"/>
        <w:rPr>
          <w:rFonts w:ascii="Trebuchet MS" w:eastAsia="Trebuchet MS" w:hAnsi="Trebuchet MS" w:cs="Trebuchet MS"/>
          <w:sz w:val="22"/>
          <w:szCs w:val="22"/>
        </w:rPr>
      </w:pPr>
      <w:r w:rsidRPr="003613C3">
        <w:pict>
          <v:group id="_x0000_s1029" style="position:absolute;left:0;text-align:left;margin-left:66.5pt;margin-top:-.45pt;width:457.65pt;height:45.05pt;z-index:-251658240;mso-position-horizontal-relative:page" coordorigin="1330,-9" coordsize="9153,901">
            <v:shape id="_x0000_s1032" style="position:absolute;left:1340;top:1;width:9037;height:295" coordorigin="1340,1" coordsize="9037,295" path="m1340,296r9037,l10377,1,1340,1r,295xe" fillcolor="#f7f7f8" stroked="f">
              <v:path arrowok="t"/>
            </v:shape>
            <v:shape id="_x0000_s1031" style="position:absolute;left:1340;top:294;width:9133;height:296" coordorigin="1340,294" coordsize="9133,296" path="m1340,590r9133,l10473,294r-9133,l1340,590xe" fillcolor="#f7f7f8" stroked="f">
              <v:path arrowok="t"/>
            </v:shape>
            <v:shape id="_x0000_s1030" style="position:absolute;left:1340;top:587;width:4388;height:295" coordorigin="1340,587" coordsize="4388,295" path="m1340,882r4387,l5727,587r-4387,l1340,882xe" fillcolor="#f7f7f8" stroked="f">
              <v:path arrowok="t"/>
            </v:shape>
            <w10:wrap anchorx="page"/>
          </v:group>
        </w:pict>
      </w:r>
      <w:r w:rsidR="00DA7A29">
        <w:rPr>
          <w:rFonts w:ascii="Trebuchet MS" w:eastAsia="Trebuchet MS" w:hAnsi="Trebuchet MS" w:cs="Trebuchet MS"/>
          <w:sz w:val="22"/>
          <w:szCs w:val="22"/>
        </w:rPr>
        <w:t xml:space="preserve">Develop a decentralized identity smart contract on the </w:t>
      </w:r>
      <w:proofErr w:type="spellStart"/>
      <w:r w:rsidR="00DA7A29">
        <w:rPr>
          <w:rFonts w:ascii="Trebuchet MS" w:eastAsia="Trebuchet MS" w:hAnsi="Trebuchet MS" w:cs="Trebuchet MS"/>
          <w:sz w:val="22"/>
          <w:szCs w:val="22"/>
        </w:rPr>
        <w:t>Ethereum</w:t>
      </w:r>
      <w:proofErr w:type="spellEnd"/>
      <w:r w:rsidR="00DA7A29"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 w:rsidR="00DA7A29">
        <w:rPr>
          <w:rFonts w:ascii="Trebuchet MS" w:eastAsia="Trebuchet MS" w:hAnsi="Trebuchet MS" w:cs="Trebuchet MS"/>
          <w:sz w:val="22"/>
          <w:szCs w:val="22"/>
        </w:rPr>
        <w:t>blockchain</w:t>
      </w:r>
      <w:proofErr w:type="spellEnd"/>
      <w:r w:rsidR="00DA7A29">
        <w:rPr>
          <w:rFonts w:ascii="Trebuchet MS" w:eastAsia="Trebuchet MS" w:hAnsi="Trebuchet MS" w:cs="Trebuchet MS"/>
          <w:sz w:val="22"/>
          <w:szCs w:val="22"/>
        </w:rPr>
        <w:t xml:space="preserve"> that allows users to securely manage their personal information and g</w:t>
      </w:r>
      <w:r w:rsidR="00DA7A29">
        <w:rPr>
          <w:rFonts w:ascii="Trebuchet MS" w:eastAsia="Trebuchet MS" w:hAnsi="Trebuchet MS" w:cs="Trebuchet MS"/>
          <w:sz w:val="22"/>
          <w:szCs w:val="22"/>
        </w:rPr>
        <w:t>rant selective access to authorized parties while ensuring data privacy and immutability.</w:t>
      </w:r>
    </w:p>
    <w:p w:rsidR="003613C3" w:rsidRDefault="003613C3">
      <w:pPr>
        <w:spacing w:before="7" w:line="240" w:lineRule="exact"/>
        <w:rPr>
          <w:sz w:val="24"/>
          <w:szCs w:val="24"/>
        </w:rPr>
      </w:pPr>
    </w:p>
    <w:p w:rsidR="003613C3" w:rsidRDefault="00DA7A29">
      <w:pPr>
        <w:ind w:left="120" w:right="102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</w:t>
      </w:r>
      <w:r>
        <w:rPr>
          <w:rFonts w:ascii="Calibri" w:eastAsia="Calibri" w:hAnsi="Calibri" w:cs="Calibri"/>
          <w:sz w:val="24"/>
          <w:szCs w:val="24"/>
        </w:rPr>
        <w:t>re not sitting in the same room.</w:t>
      </w:r>
    </w:p>
    <w:p w:rsidR="003613C3" w:rsidRDefault="003613C3">
      <w:pPr>
        <w:spacing w:before="19" w:line="260" w:lineRule="exact"/>
        <w:rPr>
          <w:sz w:val="26"/>
          <w:szCs w:val="26"/>
        </w:rPr>
      </w:pPr>
    </w:p>
    <w:p w:rsidR="003613C3" w:rsidRDefault="00DA7A29">
      <w:pPr>
        <w:ind w:left="120" w:right="2465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Reference:https</w:t>
      </w:r>
      <w:proofErr w:type="spellEnd"/>
      <w:r>
        <w:rPr>
          <w:rFonts w:ascii="Calibri" w:eastAsia="Calibri" w:hAnsi="Calibri" w:cs="Calibri"/>
          <w:sz w:val="24"/>
          <w:szCs w:val="24"/>
        </w:rPr>
        <w:t>://</w:t>
      </w:r>
      <w:proofErr w:type="spellStart"/>
      <w:r>
        <w:rPr>
          <w:rFonts w:ascii="Calibri" w:eastAsia="Calibri" w:hAnsi="Calibri" w:cs="Calibri"/>
          <w:sz w:val="24"/>
          <w:szCs w:val="24"/>
        </w:rPr>
        <w:t>app.mural.co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/template/94238f11-00b5-42c7-8374- </w:t>
      </w:r>
      <w:proofErr w:type="gramStart"/>
      <w:r>
        <w:rPr>
          <w:rFonts w:ascii="Calibri" w:eastAsia="Calibri" w:hAnsi="Calibri" w:cs="Calibri"/>
          <w:sz w:val="24"/>
          <w:szCs w:val="24"/>
        </w:rPr>
        <w:t>b3dd7c7c0b76/ae150568-42bf-46cc-b205-2f4ba1bdb4ca</w:t>
      </w:r>
      <w:proofErr w:type="gramEnd"/>
    </w:p>
    <w:p w:rsidR="003613C3" w:rsidRDefault="003613C3">
      <w:pPr>
        <w:spacing w:before="10" w:line="160" w:lineRule="exact"/>
        <w:rPr>
          <w:sz w:val="17"/>
          <w:szCs w:val="17"/>
        </w:rPr>
      </w:pPr>
    </w:p>
    <w:p w:rsidR="003613C3" w:rsidRDefault="00DA7A29">
      <w:pPr>
        <w:ind w:left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:rsidR="003613C3" w:rsidRDefault="00DA7A29">
      <w:pPr>
        <w:spacing w:before="15"/>
        <w:ind w:left="120"/>
        <w:sectPr w:rsidR="003613C3">
          <w:type w:val="continuous"/>
          <w:pgSz w:w="11920" w:h="16860"/>
          <w:pgMar w:top="780" w:right="1220" w:bottom="280" w:left="1220" w:header="720" w:footer="720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25pt;height:427.15pt">
            <v:imagedata r:id="rId5" o:title=""/>
          </v:shape>
        </w:pict>
      </w:r>
    </w:p>
    <w:p w:rsidR="003613C3" w:rsidRDefault="00DA7A29">
      <w:pPr>
        <w:spacing w:before="65"/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Step-2: Brainstorm</w:t>
      </w:r>
      <w:r>
        <w:rPr>
          <w:rFonts w:ascii="Calibri" w:eastAsia="Calibri" w:hAnsi="Calibri" w:cs="Calibri"/>
          <w:b/>
          <w:sz w:val="22"/>
          <w:szCs w:val="22"/>
        </w:rPr>
        <w:t>, Idea Listing and Grouping</w:t>
      </w:r>
    </w:p>
    <w:p w:rsidR="003613C3" w:rsidRDefault="00DA7A29">
      <w:pPr>
        <w:spacing w:before="15"/>
        <w:ind w:left="120"/>
      </w:pPr>
      <w:r>
        <w:pict>
          <v:shape id="_x0000_i1026" type="#_x0000_t75" style="width:406pt;height:332.75pt">
            <v:imagedata r:id="rId6" o:title=""/>
          </v:shape>
        </w:pict>
      </w:r>
    </w:p>
    <w:p w:rsidR="003613C3" w:rsidRDefault="003613C3">
      <w:pPr>
        <w:spacing w:before="4" w:line="260" w:lineRule="exact"/>
        <w:rPr>
          <w:sz w:val="26"/>
          <w:szCs w:val="26"/>
        </w:rPr>
      </w:pPr>
    </w:p>
    <w:p w:rsidR="003613C3" w:rsidRDefault="00DA7A29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Step-3: Idea Prioritization</w:t>
      </w:r>
    </w:p>
    <w:p w:rsidR="003613C3" w:rsidRDefault="00DA7A29">
      <w:pPr>
        <w:spacing w:before="13"/>
        <w:ind w:left="120"/>
      </w:pPr>
      <w:r>
        <w:pict>
          <v:shape id="_x0000_i1027" type="#_x0000_t75" style="width:307.35pt;height:374.5pt">
            <v:imagedata r:id="rId7" o:title=""/>
          </v:shape>
        </w:pict>
      </w:r>
    </w:p>
    <w:sectPr w:rsidR="003613C3" w:rsidSect="003613C3">
      <w:pgSz w:w="11920" w:h="16860"/>
      <w:pgMar w:top="760" w:right="16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D55E1"/>
    <w:multiLevelType w:val="multilevel"/>
    <w:tmpl w:val="D88E3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613C3"/>
    <w:rsid w:val="003613C3"/>
    <w:rsid w:val="00DA7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2023-10-30T18:13:00Z</dcterms:created>
  <dcterms:modified xsi:type="dcterms:W3CDTF">2023-10-30T18:15:00Z</dcterms:modified>
</cp:coreProperties>
</file>